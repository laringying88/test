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B07" w:rsidRDefault="000D0B07" w:rsidP="000D0B07">
      <w:pPr>
        <w:pStyle w:val="1"/>
        <w:jc w:val="center"/>
        <w:rPr>
          <w:rFonts w:ascii="黑体" w:eastAsia="黑体" w:hAnsi="黑体" w:cs="黑体" w:hint="eastAsia"/>
          <w:lang w:eastAsia="zh-CN"/>
        </w:rPr>
      </w:pPr>
      <w:r>
        <w:rPr>
          <w:rFonts w:ascii="黑体" w:eastAsia="黑体" w:hAnsi="黑体" w:cs="黑体" w:hint="eastAsia"/>
          <w:lang w:eastAsia="zh-CN"/>
        </w:rPr>
        <w:t>SMARTLIT电子积木入门</w:t>
      </w:r>
    </w:p>
    <w:p w:rsidR="001F40A3" w:rsidRDefault="001F40A3" w:rsidP="001F40A3">
      <w:pPr>
        <w:pStyle w:val="2"/>
        <w:rPr>
          <w:lang w:eastAsia="zh-CN"/>
        </w:rPr>
      </w:pPr>
      <w:r>
        <w:rPr>
          <w:rFonts w:hint="eastAsia"/>
          <w:lang w:eastAsia="zh-CN"/>
        </w:rPr>
        <w:t>一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硬件入门</w:t>
      </w:r>
    </w:p>
    <w:p w:rsidR="001F40A3" w:rsidRDefault="001F40A3" w:rsidP="001F40A3">
      <w:pPr>
        <w:pStyle w:val="3"/>
        <w:rPr>
          <w:i w:val="0"/>
          <w:lang w:eastAsia="zh-CN"/>
        </w:rPr>
      </w:pPr>
      <w:r>
        <w:rPr>
          <w:rFonts w:hint="eastAsia"/>
          <w:i w:val="0"/>
          <w:lang w:eastAsia="zh-CN"/>
        </w:rPr>
        <w:t xml:space="preserve">1 </w:t>
      </w:r>
      <w:r>
        <w:rPr>
          <w:rFonts w:hint="eastAsia"/>
          <w:i w:val="0"/>
          <w:lang w:eastAsia="zh-CN"/>
        </w:rPr>
        <w:t>介绍</w:t>
      </w:r>
    </w:p>
    <w:p w:rsidR="001F40A3" w:rsidRDefault="001F40A3" w:rsidP="001F40A3">
      <w:pPr>
        <w:rPr>
          <w:lang w:eastAsia="zh-CN"/>
        </w:rPr>
      </w:pPr>
      <w:r>
        <w:rPr>
          <w:rFonts w:hint="eastAsia"/>
          <w:lang w:eastAsia="zh-CN"/>
        </w:rPr>
        <w:t>近年，为设计师方便容易设计原型，同工程师交流，国内外流行起各种开源电子积木，但很遗憾的是，设计师在使用他们时候，简单的功能很好做，如点灯，驱动一个马达，作为电子入门是可以，但真的要实现自己的构思，做出产品原型，却显得勉强和力不从心。原因有很多，但有一点是很明显的，设计师不可能很熟练的学会电子编程，对设计师来说，具备这种能力的要求也不现实，毕竟设计师的专长在于创意思维和设计能力，而技术则更应是辅助。</w:t>
      </w:r>
      <w:r>
        <w:rPr>
          <w:rFonts w:hint="eastAsia"/>
          <w:lang w:eastAsia="zh-CN"/>
        </w:rPr>
        <w:t>SMARTLIT</w:t>
      </w:r>
      <w:r>
        <w:rPr>
          <w:rFonts w:hint="eastAsia"/>
          <w:lang w:eastAsia="zh-CN"/>
        </w:rPr>
        <w:t>智能电子积木，一切复杂的技术活，让我们来做，我们着力于简化技术层面，减轻设计师的负担，让设计师专注于设计思维和创新上，帮助设计师利用普及技术，轻松的设计出产品原型，建造和创造迷人的新产品，同工程师沟通，真正具备实现力，为信息时代开发产品设计作出贡献。</w:t>
      </w:r>
    </w:p>
    <w:p w:rsidR="001F40A3" w:rsidRDefault="001F40A3" w:rsidP="001F40A3">
      <w:pPr>
        <w:rPr>
          <w:b/>
          <w:lang w:eastAsia="zh-CN"/>
        </w:rPr>
      </w:pPr>
      <w:r>
        <w:rPr>
          <w:rFonts w:hint="eastAsia"/>
          <w:b/>
          <w:lang w:eastAsia="zh-CN"/>
        </w:rPr>
        <w:t>目标读者</w:t>
      </w:r>
    </w:p>
    <w:p w:rsidR="001F40A3" w:rsidRDefault="001F40A3" w:rsidP="001F40A3">
      <w:pPr>
        <w:rPr>
          <w:lang w:eastAsia="zh-CN"/>
        </w:rPr>
      </w:pPr>
      <w:r>
        <w:rPr>
          <w:rFonts w:hint="eastAsia"/>
          <w:lang w:eastAsia="zh-CN"/>
        </w:rPr>
        <w:t>SMARTLIT</w:t>
      </w:r>
      <w:r>
        <w:rPr>
          <w:rFonts w:hint="eastAsia"/>
          <w:lang w:eastAsia="zh-CN"/>
        </w:rPr>
        <w:t>电子积木，看起来是一个简单的机器。对于一个真的想来学习设计，而不仅仅是来学习造型的同志来说，运用</w:t>
      </w:r>
      <w:r>
        <w:rPr>
          <w:rFonts w:hint="eastAsia"/>
          <w:lang w:eastAsia="zh-CN"/>
        </w:rPr>
        <w:t>SMARTLIT</w:t>
      </w:r>
      <w:r>
        <w:rPr>
          <w:rFonts w:hint="eastAsia"/>
          <w:lang w:eastAsia="zh-CN"/>
        </w:rPr>
        <w:t>，有效实现原型能力。哲学家告诉我们，世界从来就没有人，能两次躺过同一条河，因为河水一直在流动，</w:t>
      </w:r>
      <w:r>
        <w:rPr>
          <w:rFonts w:hint="eastAsia"/>
          <w:lang w:eastAsia="zh-CN"/>
        </w:rPr>
        <w:t xml:space="preserve"> 2500</w:t>
      </w:r>
      <w:r>
        <w:rPr>
          <w:rFonts w:hint="eastAsia"/>
          <w:lang w:eastAsia="zh-CN"/>
        </w:rPr>
        <w:t>年前，赫拉克里特当时说的时侯是正确的，当然现在也依然正确。</w:t>
      </w:r>
      <w:r>
        <w:rPr>
          <w:rFonts w:hint="eastAsia"/>
          <w:lang w:eastAsia="zh-CN"/>
        </w:rPr>
        <w:t>SMARTLIT</w:t>
      </w:r>
      <w:r>
        <w:rPr>
          <w:rFonts w:hint="eastAsia"/>
          <w:lang w:eastAsia="zh-CN"/>
        </w:rPr>
        <w:t>没有最好，只有更好，她将会不断演绎完善，但我们还是想告诉你，</w:t>
      </w:r>
      <w:r>
        <w:rPr>
          <w:rFonts w:hint="eastAsia"/>
          <w:lang w:eastAsia="zh-CN"/>
        </w:rPr>
        <w:t>SMARTLIT</w:t>
      </w:r>
      <w:r>
        <w:rPr>
          <w:rFonts w:hint="eastAsia"/>
          <w:lang w:eastAsia="zh-CN"/>
        </w:rPr>
        <w:t>将是你最好的选择。</w:t>
      </w:r>
    </w:p>
    <w:p w:rsidR="001F40A3" w:rsidRDefault="001F40A3" w:rsidP="001F40A3">
      <w:pPr>
        <w:rPr>
          <w:lang w:eastAsia="zh-CN"/>
        </w:rPr>
      </w:pPr>
      <w:r>
        <w:rPr>
          <w:rFonts w:hint="eastAsia"/>
          <w:lang w:eastAsia="zh-CN"/>
        </w:rPr>
        <w:t>为加速构思而设置的稳健流程；</w:t>
      </w:r>
    </w:p>
    <w:p w:rsidR="001F40A3" w:rsidRDefault="001F40A3" w:rsidP="001F40A3">
      <w:pPr>
        <w:rPr>
          <w:lang w:eastAsia="zh-CN"/>
        </w:rPr>
      </w:pPr>
      <w:r>
        <w:rPr>
          <w:rFonts w:hint="eastAsia"/>
          <w:lang w:eastAsia="zh-CN"/>
        </w:rPr>
        <w:t>创意激发和评估的整体原理；</w:t>
      </w:r>
    </w:p>
    <w:p w:rsidR="001F40A3" w:rsidRDefault="001F40A3" w:rsidP="001F40A3">
      <w:pPr>
        <w:rPr>
          <w:lang w:eastAsia="zh-CN"/>
        </w:rPr>
      </w:pPr>
      <w:r>
        <w:rPr>
          <w:rFonts w:hint="eastAsia"/>
          <w:lang w:eastAsia="zh-CN"/>
        </w:rPr>
        <w:t>为丰富创意创建多方位的机遇；</w:t>
      </w:r>
    </w:p>
    <w:p w:rsidR="001F40A3" w:rsidRDefault="001F40A3" w:rsidP="001F40A3">
      <w:pPr>
        <w:rPr>
          <w:lang w:eastAsia="zh-CN"/>
        </w:rPr>
      </w:pPr>
      <w:r>
        <w:rPr>
          <w:rFonts w:hint="eastAsia"/>
          <w:lang w:eastAsia="zh-CN"/>
        </w:rPr>
        <w:t>趋势评估和激活技能；</w:t>
      </w:r>
    </w:p>
    <w:p w:rsidR="001F40A3" w:rsidRDefault="001F40A3" w:rsidP="001F40A3">
      <w:pPr>
        <w:rPr>
          <w:lang w:eastAsia="zh-CN"/>
        </w:rPr>
      </w:pPr>
      <w:r>
        <w:rPr>
          <w:rFonts w:hint="eastAsia"/>
          <w:lang w:eastAsia="zh-CN"/>
        </w:rPr>
        <w:t>制作体验原型的方法和能力；</w:t>
      </w:r>
    </w:p>
    <w:p w:rsidR="001F40A3" w:rsidRDefault="001F40A3" w:rsidP="001F40A3">
      <w:pPr>
        <w:rPr>
          <w:lang w:eastAsia="zh-CN"/>
        </w:rPr>
      </w:pPr>
      <w:r>
        <w:rPr>
          <w:rFonts w:hint="eastAsia"/>
          <w:lang w:eastAsia="zh-CN"/>
        </w:rPr>
        <w:t>快速研究和创意有效性验证的机制；</w:t>
      </w:r>
    </w:p>
    <w:p w:rsidR="001F40A3" w:rsidRDefault="001F40A3" w:rsidP="001F40A3">
      <w:pPr>
        <w:rPr>
          <w:lang w:eastAsia="zh-CN"/>
        </w:rPr>
      </w:pPr>
      <w:r>
        <w:rPr>
          <w:rFonts w:hint="eastAsia"/>
          <w:lang w:eastAsia="zh-CN"/>
        </w:rPr>
        <w:t>体验。</w:t>
      </w:r>
    </w:p>
    <w:p w:rsidR="001F40A3" w:rsidRDefault="001F40A3" w:rsidP="001F40A3">
      <w:pPr>
        <w:rPr>
          <w:lang w:eastAsia="zh-CN"/>
        </w:rPr>
      </w:pPr>
      <w:r>
        <w:rPr>
          <w:rFonts w:hint="eastAsia"/>
          <w:lang w:eastAsia="zh-CN"/>
        </w:rPr>
        <w:t>世界一切终将消失，我们自当勤奋努力！在这些过程中，</w:t>
      </w:r>
      <w:r>
        <w:rPr>
          <w:rFonts w:hint="eastAsia"/>
          <w:lang w:eastAsia="zh-CN"/>
        </w:rPr>
        <w:t>SMARTLIT</w:t>
      </w:r>
      <w:r>
        <w:rPr>
          <w:rFonts w:hint="eastAsia"/>
          <w:lang w:eastAsia="zh-CN"/>
        </w:rPr>
        <w:t>能帮助得到你，那将是我们值得欣慰和高兴的事情，说明我们辛苦的工作没有白费。任何一章都无法做到事无巨细地彻底说清楚某个问题，我们也知道语言再细致，也不能详尽表达核心思维，</w:t>
      </w:r>
      <w:r>
        <w:rPr>
          <w:rFonts w:hint="eastAsia"/>
          <w:lang w:eastAsia="zh-CN"/>
        </w:rPr>
        <w:lastRenderedPageBreak/>
        <w:t>所以我们尽可能列出问题和参考资料，特别地用图表的方式，理解原理。希望各位能静下心来思考理解所述内容。</w:t>
      </w:r>
    </w:p>
    <w:p w:rsidR="001F40A3" w:rsidRDefault="001F40A3" w:rsidP="001F40A3">
      <w:pPr>
        <w:rPr>
          <w:lang w:eastAsia="zh-CN"/>
        </w:rPr>
      </w:pPr>
      <w:r>
        <w:rPr>
          <w:rFonts w:hint="eastAsia"/>
          <w:lang w:eastAsia="zh-CN"/>
        </w:rPr>
        <w:t>罗马毕竟不是一天完成，我们也会考虑到学习的渐进规律，由易而难，逐步深化。以接近生活的例子来讲解，神奇的电子世界。学习</w:t>
      </w:r>
      <w:r>
        <w:rPr>
          <w:rFonts w:hint="eastAsia"/>
          <w:lang w:eastAsia="zh-CN"/>
        </w:rPr>
        <w:t>SMARTLIT</w:t>
      </w:r>
      <w:r>
        <w:rPr>
          <w:rFonts w:hint="eastAsia"/>
          <w:lang w:eastAsia="zh-CN"/>
        </w:rPr>
        <w:t>不是目的，她本质上还是一个工具，是帮助我们延展思路的手段，最终决定的还是我们思想的品质。</w:t>
      </w:r>
    </w:p>
    <w:p w:rsidR="001F40A3" w:rsidRDefault="001F40A3" w:rsidP="001F40A3">
      <w:pPr>
        <w:rPr>
          <w:lang w:eastAsia="zh-CN"/>
        </w:rPr>
      </w:pPr>
      <w:r>
        <w:rPr>
          <w:rFonts w:hint="eastAsia"/>
          <w:lang w:eastAsia="zh-CN"/>
        </w:rPr>
        <w:t>想知道苹果是怎样的味道，你就拿一个尝一下，行动总是强于想象。面对的是编程，又是电子，请不要畏葸不前，其实她一点都不可怕，缪斯女神会给予我们指引方向。为梦想实现，让我们努力学习吧！</w:t>
      </w:r>
    </w:p>
    <w:p w:rsidR="001F40A3" w:rsidRDefault="001F40A3" w:rsidP="001F40A3">
      <w:pPr>
        <w:rPr>
          <w:lang w:eastAsia="zh-CN"/>
        </w:rPr>
      </w:pPr>
      <w:r>
        <w:rPr>
          <w:rFonts w:hint="eastAsia"/>
          <w:lang w:eastAsia="zh-CN"/>
        </w:rPr>
        <w:t>祝大家好运，学习愉快！</w:t>
      </w:r>
    </w:p>
    <w:p w:rsidR="001F40A3" w:rsidRDefault="001F40A3" w:rsidP="001F40A3">
      <w:pPr>
        <w:rPr>
          <w:b/>
          <w:lang w:eastAsia="zh-CN"/>
        </w:rPr>
      </w:pPr>
      <w:r>
        <w:rPr>
          <w:rFonts w:hint="eastAsia"/>
          <w:b/>
          <w:lang w:eastAsia="zh-CN"/>
        </w:rPr>
        <w:t>SMARTLIT</w:t>
      </w:r>
      <w:r>
        <w:rPr>
          <w:rFonts w:hint="eastAsia"/>
          <w:b/>
          <w:lang w:eastAsia="zh-CN"/>
        </w:rPr>
        <w:t>电子积木</w:t>
      </w:r>
    </w:p>
    <w:p w:rsidR="001F40A3" w:rsidRDefault="001F40A3" w:rsidP="001F40A3">
      <w:pPr>
        <w:rPr>
          <w:lang w:eastAsia="zh-CN"/>
        </w:rPr>
      </w:pPr>
      <w:r>
        <w:rPr>
          <w:rFonts w:hint="eastAsia"/>
          <w:lang w:eastAsia="zh-CN"/>
        </w:rPr>
        <w:t>交叉设计研发团队中，面对科技产品、智能产品，设计师缺失实现力，与工程师技术的沟通，困难费时。这是当下，设计界面临的问题，阻碍了产品创新能力，不能有效的发挥工业设计在产品中的重要作用。</w:t>
      </w:r>
    </w:p>
    <w:p w:rsidR="001F40A3" w:rsidRDefault="001F40A3" w:rsidP="001F40A3">
      <w:pPr>
        <w:rPr>
          <w:lang w:eastAsia="zh-CN"/>
        </w:rPr>
      </w:pPr>
      <w:r>
        <w:rPr>
          <w:rFonts w:hint="eastAsia"/>
          <w:lang w:eastAsia="zh-CN"/>
        </w:rPr>
        <w:t>一方面，科技产品迅速发展，需要专业的工程师完成和实现。另一方面，专业工程师使用的硬件和软件，过于专业化，而让设计师感到复杂难用，设计界只能在外围徘徊，对于电子信息产品做一些被动的工作。我们知道工业设计，对产品研发很重要，甚至对整个国家的工业和经济有巨大的潜能，很可惜，设计师巨大的创新能力，由于技术上的实现力受到限制，了不起的创意往往停留在概念图纸中，一个美好的梦，缺乏实现力，就砖瓦泥水匠还能做点实在的活，砌个篱笆，刷个墙，我们工业设计师只能画画设计稿，什么都不能做，有一些梦想，有一些空想，当有人问你为何掉进井里，你说在看天上的星星么，这个尴尬的局面，设计专业甚至常被专家学者笑称为巫术，设计师当然也就是巫师了。许多时候，设计师本人也不知道什么时候能成为现实，缺少技术的有效支持，只是个未来的美好概念而已，但这点也正好证明设计师是一帮很聪明的人群，只要给他们一个恰当的支点，他们将会演绎出世人难忘的戏剧。</w:t>
      </w:r>
    </w:p>
    <w:p w:rsidR="001F40A3" w:rsidRDefault="001F40A3" w:rsidP="001F40A3">
      <w:pPr>
        <w:rPr>
          <w:lang w:eastAsia="zh-CN"/>
        </w:rPr>
      </w:pPr>
      <w:r>
        <w:rPr>
          <w:rFonts w:hint="eastAsia"/>
          <w:lang w:eastAsia="zh-CN"/>
        </w:rPr>
        <w:t>于是，不缺乏勇气和志向的我们将</w:t>
      </w:r>
      <w:r>
        <w:rPr>
          <w:rFonts w:hint="eastAsia"/>
          <w:lang w:eastAsia="zh-CN"/>
        </w:rPr>
        <w:t>SMARTLIT</w:t>
      </w:r>
      <w:r>
        <w:rPr>
          <w:rFonts w:hint="eastAsia"/>
          <w:lang w:eastAsia="zh-CN"/>
        </w:rPr>
        <w:t>智能电子积木的想法孕育而生，我们寄望她能成为一个伟大的产品，帮助我们的设计师，解决当前设计师所面临的困难，点燃智慧，在科技领域的创新中，发挥天才般的创造力。</w:t>
      </w:r>
    </w:p>
    <w:p w:rsidR="001F40A3" w:rsidRDefault="001F40A3" w:rsidP="001F40A3">
      <w:pPr>
        <w:pStyle w:val="3"/>
        <w:rPr>
          <w:i w:val="0"/>
          <w:lang w:eastAsia="zh-CN"/>
        </w:rPr>
      </w:pPr>
      <w:r>
        <w:rPr>
          <w:rFonts w:hint="eastAsia"/>
          <w:i w:val="0"/>
          <w:lang w:eastAsia="zh-CN"/>
        </w:rPr>
        <w:t xml:space="preserve">2 </w:t>
      </w:r>
      <w:r>
        <w:rPr>
          <w:rFonts w:hint="eastAsia"/>
          <w:i w:val="0"/>
          <w:lang w:eastAsia="zh-CN"/>
        </w:rPr>
        <w:t>安装软件</w:t>
      </w:r>
    </w:p>
    <w:p w:rsidR="001F40A3" w:rsidRDefault="001F40A3" w:rsidP="001F40A3">
      <w:pPr>
        <w:rPr>
          <w:lang w:eastAsia="zh-CN"/>
        </w:rPr>
      </w:pPr>
      <w:r>
        <w:rPr>
          <w:rFonts w:hint="eastAsia"/>
          <w:lang w:eastAsia="zh-CN"/>
        </w:rPr>
        <w:t>我们集合许多自由和免费软件，如</w:t>
      </w:r>
      <w:r>
        <w:rPr>
          <w:rFonts w:hint="eastAsia"/>
          <w:lang w:eastAsia="zh-CN"/>
        </w:rPr>
        <w:t>GCC</w:t>
      </w:r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Keil</w:t>
      </w:r>
      <w:proofErr w:type="spellEnd"/>
      <w:r>
        <w:rPr>
          <w:rFonts w:hint="eastAsia"/>
          <w:lang w:eastAsia="zh-CN"/>
        </w:rPr>
        <w:t>编译器作为选择，扩大参考资料的范围，做到软件编译的代码能通用，实现与专业工程师代码共享。整个编译工作，努力做到整体、系统、易用，让你在编译中易于灵活改变。</w:t>
      </w:r>
    </w:p>
    <w:p w:rsidR="001F40A3" w:rsidRDefault="001F40A3" w:rsidP="001F40A3">
      <w:pPr>
        <w:rPr>
          <w:lang w:eastAsia="zh-CN"/>
        </w:rPr>
      </w:pPr>
      <w:r>
        <w:rPr>
          <w:rFonts w:hint="eastAsia"/>
          <w:lang w:eastAsia="zh-CN"/>
        </w:rPr>
        <w:t>我们的软件开源免费提供使用，各位可以在官网或相关网站下载，我们会有专门的人员维护和升级。</w:t>
      </w:r>
    </w:p>
    <w:p w:rsidR="001F40A3" w:rsidRDefault="001F40A3" w:rsidP="001F40A3">
      <w:pPr>
        <w:pStyle w:val="3"/>
        <w:rPr>
          <w:i w:val="0"/>
          <w:lang w:eastAsia="zh-CN"/>
        </w:rPr>
      </w:pPr>
      <w:r>
        <w:rPr>
          <w:rFonts w:hint="eastAsia"/>
          <w:i w:val="0"/>
          <w:lang w:eastAsia="zh-CN"/>
        </w:rPr>
        <w:lastRenderedPageBreak/>
        <w:t xml:space="preserve">3 </w:t>
      </w:r>
      <w:r>
        <w:rPr>
          <w:rFonts w:hint="eastAsia"/>
          <w:i w:val="0"/>
          <w:lang w:eastAsia="zh-CN"/>
        </w:rPr>
        <w:t>硬件使用</w:t>
      </w:r>
    </w:p>
    <w:p w:rsidR="001F40A3" w:rsidRDefault="001F40A3" w:rsidP="001F40A3">
      <w:pPr>
        <w:rPr>
          <w:b/>
          <w:lang w:eastAsia="zh-CN"/>
        </w:rPr>
      </w:pPr>
      <w:r>
        <w:rPr>
          <w:rFonts w:hint="eastAsia"/>
          <w:lang w:eastAsia="zh-CN"/>
        </w:rPr>
        <w:t>SMARTLIT</w:t>
      </w:r>
      <w:r>
        <w:rPr>
          <w:rFonts w:hint="eastAsia"/>
          <w:lang w:eastAsia="zh-CN"/>
        </w:rPr>
        <w:t>软件安装在你的电脑上，然后打开电脑</w:t>
      </w:r>
      <w:r>
        <w:rPr>
          <w:rFonts w:hint="eastAsia"/>
          <w:b/>
          <w:lang w:eastAsia="zh-CN"/>
        </w:rPr>
        <w:t>，</w:t>
      </w:r>
      <w:r>
        <w:rPr>
          <w:rFonts w:hint="eastAsia"/>
          <w:lang w:eastAsia="zh-CN"/>
        </w:rPr>
        <w:t>让你的</w:t>
      </w:r>
      <w:r>
        <w:rPr>
          <w:rFonts w:hint="eastAsia"/>
          <w:lang w:eastAsia="zh-CN"/>
        </w:rPr>
        <w:t>SMARTLIT</w:t>
      </w:r>
      <w:r>
        <w:rPr>
          <w:rFonts w:hint="eastAsia"/>
          <w:lang w:eastAsia="zh-CN"/>
        </w:rPr>
        <w:t>运行起来，只要接上电源，插上两根</w:t>
      </w:r>
      <w:proofErr w:type="spellStart"/>
      <w:r>
        <w:rPr>
          <w:rFonts w:hint="eastAsia"/>
          <w:lang w:eastAsia="zh-CN"/>
        </w:rPr>
        <w:t>usb</w:t>
      </w:r>
      <w:proofErr w:type="spellEnd"/>
      <w:r>
        <w:rPr>
          <w:rFonts w:hint="eastAsia"/>
          <w:lang w:eastAsia="zh-CN"/>
        </w:rPr>
        <w:t>连接线，上传下载</w:t>
      </w:r>
      <w:proofErr w:type="spellStart"/>
      <w:r>
        <w:rPr>
          <w:rFonts w:hint="eastAsia"/>
          <w:lang w:eastAsia="zh-CN"/>
        </w:rPr>
        <w:t>usb</w:t>
      </w:r>
      <w:proofErr w:type="spellEnd"/>
      <w:r>
        <w:rPr>
          <w:rFonts w:hint="eastAsia"/>
          <w:lang w:eastAsia="zh-CN"/>
        </w:rPr>
        <w:t>接口连接电脑，</w:t>
      </w:r>
      <w:r>
        <w:rPr>
          <w:rFonts w:hint="eastAsia"/>
          <w:sz w:val="24"/>
          <w:lang w:eastAsia="zh-CN"/>
        </w:rPr>
        <w:t>硬件驱动将自动完成。</w:t>
      </w:r>
      <w:r>
        <w:rPr>
          <w:rFonts w:hint="eastAsia"/>
          <w:lang w:eastAsia="zh-CN"/>
        </w:rPr>
        <w:t>硬件没有坏的话，运行软件，启动超级终端，将显示“</w:t>
      </w:r>
      <w:r>
        <w:rPr>
          <w:rFonts w:hint="eastAsia"/>
          <w:lang w:eastAsia="zh-CN"/>
        </w:rPr>
        <w:t>Hello world</w:t>
      </w:r>
      <w:r>
        <w:rPr>
          <w:rFonts w:hint="eastAsia"/>
          <w:lang w:eastAsia="zh-CN"/>
        </w:rPr>
        <w:t>！”</w:t>
      </w:r>
      <w:r w:rsidRPr="00FF5422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你就可以开始探索新世界之旅。</w:t>
      </w:r>
    </w:p>
    <w:p w:rsidR="001F40A3" w:rsidRDefault="001F40A3" w:rsidP="001F40A3">
      <w:pPr>
        <w:pStyle w:val="3"/>
        <w:rPr>
          <w:i w:val="0"/>
          <w:lang w:eastAsia="zh-CN"/>
        </w:rPr>
      </w:pPr>
      <w:r>
        <w:rPr>
          <w:rFonts w:hint="eastAsia"/>
          <w:i w:val="0"/>
          <w:lang w:eastAsia="zh-CN"/>
        </w:rPr>
        <w:t>4</w:t>
      </w:r>
      <w:r>
        <w:rPr>
          <w:rFonts w:hint="eastAsia"/>
          <w:i w:val="0"/>
        </w:rPr>
        <w:t xml:space="preserve"> </w:t>
      </w:r>
      <w:r>
        <w:rPr>
          <w:rFonts w:hint="eastAsia"/>
          <w:i w:val="0"/>
          <w:lang w:eastAsia="zh-CN"/>
        </w:rPr>
        <w:t>教程</w:t>
      </w:r>
      <w:proofErr w:type="spellStart"/>
      <w:r>
        <w:rPr>
          <w:rFonts w:hint="eastAsia"/>
          <w:i w:val="0"/>
        </w:rPr>
        <w:t>使用</w:t>
      </w:r>
      <w:proofErr w:type="spellEnd"/>
    </w:p>
    <w:p w:rsidR="001F40A3" w:rsidRDefault="001F40A3" w:rsidP="001F40A3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，各位可以做个大致的了解。</w:t>
      </w:r>
    </w:p>
    <w:p w:rsidR="001F40A3" w:rsidRDefault="001F40A3" w:rsidP="001F40A3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，毕竟编译语言总是绕不过去，如果各位已掌握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语言，可以跳过；懂得一些基本的编译语言，也能体会我们的编译方法可以让你轻松掌握使用。本教程只是简略的知识梳理，有兴趣的建议找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语言教程系统学习。</w:t>
      </w:r>
    </w:p>
    <w:p w:rsidR="001F40A3" w:rsidRDefault="001F40A3" w:rsidP="001F40A3">
      <w:pPr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和第四章学习重点，如何使用</w:t>
      </w:r>
      <w:r>
        <w:rPr>
          <w:rFonts w:hint="eastAsia"/>
          <w:lang w:eastAsia="zh-CN"/>
        </w:rPr>
        <w:t>IDE</w:t>
      </w:r>
      <w:r>
        <w:rPr>
          <w:rFonts w:hint="eastAsia"/>
          <w:lang w:eastAsia="zh-CN"/>
        </w:rPr>
        <w:t>。</w:t>
      </w:r>
    </w:p>
    <w:p w:rsidR="001F40A3" w:rsidRDefault="001F40A3" w:rsidP="001F40A3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，以案例的方式综合运用，巩固知识。</w:t>
      </w:r>
    </w:p>
    <w:p w:rsidR="001F40A3" w:rsidRDefault="001F40A3" w:rsidP="001F40A3">
      <w:pPr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附件，对有关联的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语言和电路知识的详细说明，作进一步了解，建议通过其他路径深入了解。</w:t>
      </w:r>
    </w:p>
    <w:p w:rsidR="001F40A3" w:rsidRDefault="001F40A3" w:rsidP="001F40A3">
      <w:pPr>
        <w:rPr>
          <w:lang w:eastAsia="zh-CN"/>
        </w:rPr>
      </w:pPr>
      <w:r>
        <w:rPr>
          <w:rFonts w:hint="eastAsia"/>
          <w:lang w:eastAsia="zh-CN"/>
        </w:rPr>
        <w:t>第七章，</w:t>
      </w:r>
      <w:r>
        <w:rPr>
          <w:rFonts w:hint="eastAsia"/>
          <w:lang w:eastAsia="zh-CN"/>
        </w:rPr>
        <w:t>SMARTLIT</w:t>
      </w:r>
      <w:r>
        <w:rPr>
          <w:rFonts w:hint="eastAsia"/>
          <w:lang w:eastAsia="zh-CN"/>
        </w:rPr>
        <w:t>团队自我工作总结和感谢，各位可以略过忽视。</w:t>
      </w:r>
    </w:p>
    <w:p w:rsidR="001F40A3" w:rsidRDefault="001F40A3" w:rsidP="001F40A3">
      <w:pPr>
        <w:rPr>
          <w:b/>
          <w:lang w:eastAsia="zh-CN"/>
        </w:rPr>
      </w:pPr>
      <w:r>
        <w:rPr>
          <w:rFonts w:hint="eastAsia"/>
          <w:b/>
          <w:lang w:eastAsia="zh-CN"/>
        </w:rPr>
        <w:t>总结</w:t>
      </w:r>
    </w:p>
    <w:p w:rsidR="001F40A3" w:rsidRDefault="001F40A3" w:rsidP="001F40A3">
      <w:pPr>
        <w:rPr>
          <w:lang w:eastAsia="zh-CN"/>
        </w:rPr>
      </w:pPr>
      <w:r>
        <w:rPr>
          <w:rFonts w:hint="eastAsia"/>
          <w:lang w:eastAsia="zh-CN"/>
        </w:rPr>
        <w:t>恭喜你，你可以开始了。</w:t>
      </w:r>
    </w:p>
    <w:p w:rsidR="00724C58" w:rsidRDefault="00724C58"/>
    <w:sectPr w:rsidR="00724C58" w:rsidSect="00724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1719" w:rsidRDefault="00C21719" w:rsidP="000D0B07">
      <w:pPr>
        <w:spacing w:after="0" w:line="240" w:lineRule="auto"/>
      </w:pPr>
      <w:r>
        <w:separator/>
      </w:r>
    </w:p>
  </w:endnote>
  <w:endnote w:type="continuationSeparator" w:id="0">
    <w:p w:rsidR="00C21719" w:rsidRDefault="00C21719" w:rsidP="000D0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1719" w:rsidRDefault="00C21719" w:rsidP="000D0B07">
      <w:pPr>
        <w:spacing w:after="0" w:line="240" w:lineRule="auto"/>
      </w:pPr>
      <w:r>
        <w:separator/>
      </w:r>
    </w:p>
  </w:footnote>
  <w:footnote w:type="continuationSeparator" w:id="0">
    <w:p w:rsidR="00C21719" w:rsidRDefault="00C21719" w:rsidP="000D0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singleLevel"/>
    <w:tmpl w:val="00000008"/>
    <w:lvl w:ilvl="0">
      <w:start w:val="2"/>
      <w:numFmt w:val="chineseCounting"/>
      <w:suff w:val="nothing"/>
      <w:lvlText w:val="第%1章"/>
      <w:lvlJc w:val="left"/>
    </w:lvl>
  </w:abstractNum>
  <w:abstractNum w:abstractNumId="1">
    <w:nsid w:val="00000009"/>
    <w:multiLevelType w:val="singleLevel"/>
    <w:tmpl w:val="00000009"/>
    <w:lvl w:ilvl="0">
      <w:start w:val="5"/>
      <w:numFmt w:val="chineseCounting"/>
      <w:suff w:val="nothing"/>
      <w:lvlText w:val="第%1章"/>
      <w:lvlJc w:val="left"/>
    </w:lvl>
  </w:abstractNum>
  <w:abstractNum w:abstractNumId="2">
    <w:nsid w:val="0000000A"/>
    <w:multiLevelType w:val="multilevel"/>
    <w:tmpl w:val="0000000A"/>
    <w:lvl w:ilvl="0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40A3"/>
    <w:rsid w:val="000D0B07"/>
    <w:rsid w:val="001F40A3"/>
    <w:rsid w:val="005B4B26"/>
    <w:rsid w:val="00724C58"/>
    <w:rsid w:val="00C21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0A3"/>
    <w:pPr>
      <w:spacing w:after="200" w:line="276" w:lineRule="auto"/>
    </w:pPr>
    <w:rPr>
      <w:rFonts w:ascii="Cambria" w:eastAsia="宋体" w:hAnsi="Cambria" w:cs="Times New Roman"/>
      <w:kern w:val="0"/>
      <w:sz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0D0B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F40A3"/>
    <w:pPr>
      <w:spacing w:before="200" w:after="0" w:line="269" w:lineRule="auto"/>
      <w:outlineLvl w:val="1"/>
    </w:pPr>
    <w:rPr>
      <w:smallCaps/>
      <w:sz w:val="28"/>
      <w:szCs w:val="28"/>
      <w:lang w:bidi="ar-SA"/>
    </w:rPr>
  </w:style>
  <w:style w:type="paragraph" w:styleId="3">
    <w:name w:val="heading 3"/>
    <w:basedOn w:val="a"/>
    <w:next w:val="a"/>
    <w:link w:val="3Char"/>
    <w:qFormat/>
    <w:rsid w:val="001F40A3"/>
    <w:pPr>
      <w:spacing w:before="200" w:after="0" w:line="269" w:lineRule="auto"/>
      <w:outlineLvl w:val="2"/>
    </w:pPr>
    <w:rPr>
      <w:i/>
      <w:iCs/>
      <w:smallCaps/>
      <w:spacing w:val="5"/>
      <w:sz w:val="26"/>
      <w:szCs w:val="26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1F40A3"/>
    <w:rPr>
      <w:rFonts w:ascii="Cambria" w:eastAsia="宋体" w:hAnsi="Cambria" w:cs="Times New Roman"/>
      <w:smallCaps/>
      <w:kern w:val="0"/>
      <w:sz w:val="28"/>
      <w:szCs w:val="28"/>
    </w:rPr>
  </w:style>
  <w:style w:type="character" w:customStyle="1" w:styleId="3Char">
    <w:name w:val="标题 3 Char"/>
    <w:basedOn w:val="a0"/>
    <w:link w:val="3"/>
    <w:rsid w:val="001F40A3"/>
    <w:rPr>
      <w:rFonts w:ascii="Cambria" w:eastAsia="宋体" w:hAnsi="Cambria" w:cs="Times New Roman"/>
      <w:i/>
      <w:iCs/>
      <w:smallCaps/>
      <w:spacing w:val="5"/>
      <w:kern w:val="0"/>
      <w:sz w:val="26"/>
      <w:szCs w:val="26"/>
    </w:rPr>
  </w:style>
  <w:style w:type="paragraph" w:styleId="a3">
    <w:name w:val="header"/>
    <w:basedOn w:val="a"/>
    <w:link w:val="Char"/>
    <w:uiPriority w:val="99"/>
    <w:semiHidden/>
    <w:unhideWhenUsed/>
    <w:rsid w:val="000D0B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0B07"/>
    <w:rPr>
      <w:rFonts w:ascii="Cambria" w:eastAsia="宋体" w:hAnsi="Cambria" w:cs="Times New Roman"/>
      <w:kern w:val="0"/>
      <w:sz w:val="18"/>
      <w:szCs w:val="18"/>
      <w:lang w:eastAsia="en-US" w:bidi="en-US"/>
    </w:rPr>
  </w:style>
  <w:style w:type="paragraph" w:styleId="a4">
    <w:name w:val="footer"/>
    <w:basedOn w:val="a"/>
    <w:link w:val="Char0"/>
    <w:uiPriority w:val="99"/>
    <w:semiHidden/>
    <w:unhideWhenUsed/>
    <w:rsid w:val="000D0B0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0B07"/>
    <w:rPr>
      <w:rFonts w:ascii="Cambria" w:eastAsia="宋体" w:hAnsi="Cambria" w:cs="Times New Roman"/>
      <w:kern w:val="0"/>
      <w:sz w:val="18"/>
      <w:szCs w:val="18"/>
      <w:lang w:eastAsia="en-US" w:bidi="en-US"/>
    </w:rPr>
  </w:style>
  <w:style w:type="character" w:customStyle="1" w:styleId="1Char">
    <w:name w:val="标题 1 Char"/>
    <w:basedOn w:val="a0"/>
    <w:link w:val="1"/>
    <w:uiPriority w:val="9"/>
    <w:rsid w:val="000D0B07"/>
    <w:rPr>
      <w:rFonts w:ascii="Cambria" w:eastAsia="宋体" w:hAnsi="Cambria" w:cs="Times New Roman"/>
      <w:b/>
      <w:bCs/>
      <w:kern w:val="44"/>
      <w:sz w:val="44"/>
      <w:szCs w:val="44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2017-10-07T04:10:00Z</dcterms:created>
  <dcterms:modified xsi:type="dcterms:W3CDTF">2017-10-07T04:17:00Z</dcterms:modified>
</cp:coreProperties>
</file>